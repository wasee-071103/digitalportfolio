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Default="00004D07" w:rsidP="00004D07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  <w:r>
        <w:rPr>
          <w:b/>
          <w:bCs/>
          <w:sz w:val="40"/>
          <w:szCs w:val="40"/>
        </w:rPr>
        <w:tab/>
      </w:r>
    </w:p>
    <w:p w:rsidR="00004D07" w:rsidRDefault="008D4AD1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b/>
          <w:bCs/>
          <w:sz w:val="32"/>
          <w:szCs w:val="32"/>
        </w:rPr>
        <w:t>WASEELA BEGUM.M</w:t>
      </w:r>
      <w:r w:rsidR="00004D07"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                      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1D6EE5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8D4AD1">
              <w:rPr>
                <w:b/>
                <w:bCs/>
              </w:rPr>
              <w:t xml:space="preserve">CRESCENT MATRIC </w:t>
            </w:r>
            <w:r w:rsidR="000F441A">
              <w:rPr>
                <w:b/>
                <w:bCs/>
              </w:rPr>
              <w:t>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</w:pPr>
            <w:r>
              <w:t xml:space="preserve">       98%</w:t>
            </w:r>
          </w:p>
        </w:tc>
      </w:tr>
      <w:tr w:rsidR="000F441A" w:rsidTr="001D6EE5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Pr="00DB76BD" w:rsidRDefault="000F441A" w:rsidP="00BE6187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8D4AD1">
              <w:rPr>
                <w:b/>
                <w:bCs/>
              </w:rPr>
              <w:t xml:space="preserve">      IDEAL MATRIC.HR.SEC</w:t>
            </w:r>
            <w:r>
              <w:rPr>
                <w:b/>
                <w:bCs/>
              </w:rPr>
              <w:t>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8D4AD1" w:rsidP="00004D07">
      <w:pPr>
        <w:spacing w:line="360" w:lineRule="auto"/>
        <w:ind w:firstLine="630"/>
      </w:pPr>
      <w:r>
        <w:t>Full Name</w:t>
      </w:r>
      <w:r>
        <w:tab/>
      </w:r>
      <w:r>
        <w:tab/>
      </w:r>
      <w:r>
        <w:tab/>
        <w:t>: WASEELA BEGUM.</w:t>
      </w:r>
      <w:r w:rsidR="000F441A">
        <w:t>M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E4003A">
        <w:t>ther’s Name</w:t>
      </w:r>
      <w:r w:rsidR="00E4003A">
        <w:tab/>
      </w:r>
      <w:r w:rsidR="008D4AD1">
        <w:tab/>
      </w:r>
      <w:r w:rsidR="008D4AD1">
        <w:tab/>
        <w:t>: MOHIDEEN PITCHAI.A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004D07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MUSLIM</w:t>
      </w:r>
    </w:p>
    <w:p w:rsidR="00004D07" w:rsidRDefault="000F441A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</w:r>
      <w:r w:rsidR="008D4AD1">
        <w:t>: 07/11</w:t>
      </w:r>
      <w:r w:rsidR="009121D4">
        <w:t>/2003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8D4AD1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 wasee0911</w:t>
      </w:r>
      <w:r w:rsidR="000F441A">
        <w:t>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Languages Known</w:t>
      </w:r>
      <w:r>
        <w:tab/>
      </w:r>
      <w:r>
        <w:tab/>
        <w:t>: Tamil, Arabic, English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Default="00004D07" w:rsidP="00004D07"/>
    <w:p w:rsidR="00004D07" w:rsidRDefault="008D4AD1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Waseela Begum</w:t>
      </w:r>
      <w:r w:rsidR="000F441A">
        <w:rPr>
          <w:rFonts w:ascii="Times New Roman" w:hAnsi="Times New Roman"/>
          <w:sz w:val="24"/>
          <w:szCs w:val="24"/>
        </w:rPr>
        <w:t>.M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7FE" w:rsidRDefault="009777FE" w:rsidP="00341031">
      <w:r>
        <w:separator/>
      </w:r>
    </w:p>
  </w:endnote>
  <w:endnote w:type="continuationSeparator" w:id="1">
    <w:p w:rsidR="009777FE" w:rsidRDefault="009777FE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7FE" w:rsidRDefault="009777FE" w:rsidP="00341031">
      <w:r>
        <w:separator/>
      </w:r>
    </w:p>
  </w:footnote>
  <w:footnote w:type="continuationSeparator" w:id="1">
    <w:p w:rsidR="009777FE" w:rsidRDefault="009777FE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3314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F441A"/>
    <w:rsid w:val="000F7C97"/>
    <w:rsid w:val="00341031"/>
    <w:rsid w:val="0044442C"/>
    <w:rsid w:val="005A463C"/>
    <w:rsid w:val="006E1FC0"/>
    <w:rsid w:val="0071168E"/>
    <w:rsid w:val="00780525"/>
    <w:rsid w:val="008D4AD1"/>
    <w:rsid w:val="009121D4"/>
    <w:rsid w:val="009330EA"/>
    <w:rsid w:val="00970CFA"/>
    <w:rsid w:val="009777FE"/>
    <w:rsid w:val="00A44E0E"/>
    <w:rsid w:val="00B64A43"/>
    <w:rsid w:val="00C9062A"/>
    <w:rsid w:val="00D36D62"/>
    <w:rsid w:val="00E4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234</Words>
  <Characters>1339</Characters>
  <Application>Microsoft Office Word</Application>
  <DocSecurity>0</DocSecurity>
  <Lines>11</Lines>
  <Paragraphs>3</Paragraphs>
  <ScaleCrop>false</ScaleCrop>
  <Company>Oprekin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2</cp:revision>
  <dcterms:created xsi:type="dcterms:W3CDTF">2023-10-26T06:10:00Z</dcterms:created>
  <dcterms:modified xsi:type="dcterms:W3CDTF">2023-10-26T06:10:00Z</dcterms:modified>
</cp:coreProperties>
</file>